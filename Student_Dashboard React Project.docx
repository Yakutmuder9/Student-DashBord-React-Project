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052D" w14:textId="1F3D288E" w:rsidR="005954EE" w:rsidRDefault="005954EE" w:rsidP="00E21240"/>
    <w:p w14:paraId="0849A29C" w14:textId="43A73DAE" w:rsidR="005954EE" w:rsidRDefault="005954EE" w:rsidP="00180CD6">
      <w:pPr>
        <w:ind w:left="0"/>
        <w:jc w:val="center"/>
        <w:rPr>
          <w:rFonts w:asciiTheme="majorHAnsi" w:hAnsiTheme="majorHAnsi"/>
          <w:b/>
          <w:bCs/>
          <w:sz w:val="36"/>
          <w:szCs w:val="36"/>
        </w:rPr>
      </w:pPr>
      <w:r w:rsidRPr="00180CD6">
        <w:rPr>
          <w:rFonts w:asciiTheme="majorHAnsi" w:hAnsiTheme="majorHAnsi"/>
          <w:b/>
          <w:bCs/>
          <w:sz w:val="36"/>
          <w:szCs w:val="36"/>
        </w:rPr>
        <w:t>Student</w:t>
      </w:r>
      <w:r w:rsidR="00180CD6" w:rsidRPr="00180CD6">
        <w:rPr>
          <w:rFonts w:asciiTheme="majorHAnsi" w:hAnsiTheme="majorHAnsi"/>
          <w:b/>
          <w:bCs/>
          <w:sz w:val="36"/>
          <w:szCs w:val="36"/>
        </w:rPr>
        <w:t xml:space="preserve"> Dashboard</w:t>
      </w:r>
      <w:r w:rsidR="00180CD6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6760969F" w14:textId="09530F0E" w:rsidR="00180CD6" w:rsidRDefault="00180CD6" w:rsidP="00180CD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Dashboards are already available </w:t>
      </w:r>
      <w:r w:rsidR="00FC1F74">
        <w:rPr>
          <w:rFonts w:asciiTheme="majorHAnsi" w:hAnsiTheme="majorHAnsi"/>
          <w:szCs w:val="24"/>
        </w:rPr>
        <w:t xml:space="preserve">on </w:t>
      </w:r>
      <w:r>
        <w:rPr>
          <w:rFonts w:asciiTheme="majorHAnsi" w:hAnsiTheme="majorHAnsi"/>
          <w:szCs w:val="24"/>
        </w:rPr>
        <w:t>various online</w:t>
      </w:r>
      <w:r w:rsidR="00FC1F74">
        <w:rPr>
          <w:rFonts w:asciiTheme="majorHAnsi" w:hAnsiTheme="majorHAnsi"/>
          <w:szCs w:val="24"/>
        </w:rPr>
        <w:t xml:space="preserve"> learning platforms and are used at schools and universities</w:t>
      </w:r>
      <w:r w:rsidR="00017056">
        <w:rPr>
          <w:rFonts w:asciiTheme="majorHAnsi" w:hAnsiTheme="majorHAnsi"/>
          <w:szCs w:val="24"/>
        </w:rPr>
        <w:t>.</w:t>
      </w:r>
      <w:r w:rsidR="00FC1F74">
        <w:rPr>
          <w:rFonts w:asciiTheme="majorHAnsi" w:hAnsiTheme="majorHAnsi"/>
          <w:szCs w:val="24"/>
        </w:rPr>
        <w:t xml:space="preserve"> They are used to filter student information from </w:t>
      </w:r>
      <w:r w:rsidR="00017056">
        <w:rPr>
          <w:rFonts w:asciiTheme="majorHAnsi" w:hAnsiTheme="majorHAnsi"/>
          <w:szCs w:val="24"/>
        </w:rPr>
        <w:t xml:space="preserve">the </w:t>
      </w:r>
      <w:r w:rsidR="00FC1F74">
        <w:rPr>
          <w:rFonts w:asciiTheme="majorHAnsi" w:hAnsiTheme="majorHAnsi"/>
          <w:szCs w:val="24"/>
        </w:rPr>
        <w:t>learning database</w:t>
      </w:r>
      <w:r w:rsidR="00017056">
        <w:rPr>
          <w:rFonts w:asciiTheme="majorHAnsi" w:hAnsiTheme="majorHAnsi"/>
          <w:szCs w:val="24"/>
        </w:rPr>
        <w:t xml:space="preserve"> and show it to the student in real-time progress.</w:t>
      </w:r>
    </w:p>
    <w:p w14:paraId="3E8A2045" w14:textId="61D5C390" w:rsidR="00017056" w:rsidRPr="00A57A8F" w:rsidRDefault="00A57A8F" w:rsidP="00017056">
      <w:pPr>
        <w:jc w:val="both"/>
        <w:rPr>
          <w:rFonts w:asciiTheme="majorHAnsi" w:hAnsiTheme="majorHAnsi"/>
          <w:b/>
          <w:bCs/>
          <w:szCs w:val="24"/>
          <w:u w:val="single"/>
        </w:rPr>
      </w:pPr>
      <w:r w:rsidRPr="00A57A8F">
        <w:rPr>
          <w:rFonts w:asciiTheme="majorHAnsi" w:hAnsiTheme="majorHAnsi"/>
          <w:b/>
          <w:bCs/>
          <w:szCs w:val="24"/>
          <w:u w:val="single"/>
        </w:rPr>
        <w:t>My Student Dashboard may have: -</w:t>
      </w:r>
    </w:p>
    <w:p w14:paraId="60716BDF" w14:textId="5C8B1F81" w:rsidR="00A57A8F" w:rsidRDefault="008462CD" w:rsidP="00A57A8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EEB9C" wp14:editId="7306CBD0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29337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5F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pt;margin-top:6.15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hwFmbNsAAAAIAQAADwAAAGRycy9kb3ducmV2&#10;LnhtbEyPzU7DMBCE70i8g7VI3KhN+BGEOBVCokcQhQPc3HhrR43XUewmgadnKw7luDOj2W+q5Rw6&#10;MeKQ2kgaLhcKBFITbUtOw8f788UdiJQNWdNFQg3fmGBZn55UprRxojcc19kJLqFUGg0+576UMjUe&#10;g0mL2COxt41DMJnPwUk7mInLQycLpW5lMC3xB296fPLY7Nb7oOHVfY6hoFUrt/dfPyv3Ynd+ylqf&#10;n82PDyAyzvkYhgM+o0PNTJu4J5tEp+Hmmqdk1osrEAdfqQLE5k+QdSX/D6h/AQ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IcBZmz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BDDFD" wp14:editId="230823FA">
                <wp:simplePos x="0" y="0"/>
                <wp:positionH relativeFrom="column">
                  <wp:posOffset>335280</wp:posOffset>
                </wp:positionH>
                <wp:positionV relativeFrom="paragraph">
                  <wp:posOffset>66675</wp:posOffset>
                </wp:positionV>
                <wp:extent cx="0" cy="1127760"/>
                <wp:effectExtent l="19050" t="0" r="38100" b="533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5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5.25pt" to="26.4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" strokecolor="#17406d [3204]" strokeweight="4.5pt">
                <v:stroke joinstyle="miter"/>
              </v:line>
            </w:pict>
          </mc:Fallback>
        </mc:AlternateContent>
      </w:r>
      <w:r w:rsidR="00A57A8F" w:rsidRPr="00A57A8F">
        <w:rPr>
          <w:rFonts w:asciiTheme="majorHAnsi" w:hAnsiTheme="majorHAnsi"/>
          <w:b/>
          <w:bCs/>
          <w:szCs w:val="24"/>
        </w:rPr>
        <w:t>Home page</w:t>
      </w:r>
      <w:r w:rsidR="00A57A8F">
        <w:rPr>
          <w:rFonts w:asciiTheme="majorHAnsi" w:hAnsiTheme="majorHAnsi"/>
          <w:b/>
          <w:bCs/>
          <w:szCs w:val="24"/>
        </w:rPr>
        <w:t>:</w:t>
      </w:r>
    </w:p>
    <w:p w14:paraId="3F1EEC3A" w14:textId="2FA417F3" w:rsidR="00A57A8F" w:rsidRPr="00377EED" w:rsidRDefault="00A57A8F" w:rsidP="00A57A8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Cs w:val="24"/>
        </w:rPr>
      </w:pPr>
      <w:r w:rsidRPr="00377EED">
        <w:rPr>
          <w:rFonts w:asciiTheme="majorHAnsi" w:hAnsiTheme="majorHAnsi"/>
          <w:szCs w:val="24"/>
        </w:rPr>
        <w:t>It will have</w:t>
      </w:r>
      <w:r w:rsidRPr="00377EED">
        <w:rPr>
          <w:rFonts w:asciiTheme="majorHAnsi" w:hAnsiTheme="majorHAnsi"/>
          <w:b/>
          <w:bCs/>
          <w:szCs w:val="24"/>
        </w:rPr>
        <w:t xml:space="preserve"> </w:t>
      </w:r>
      <w:r w:rsidR="002B3C5A">
        <w:rPr>
          <w:rFonts w:ascii="Roboto" w:hAnsi="Roboto"/>
          <w:b/>
          <w:bCs/>
          <w:color w:val="202124"/>
          <w:shd w:val="clear" w:color="auto" w:fill="FFFFFF"/>
        </w:rPr>
        <w:t>my</w:t>
      </w:r>
      <w:r w:rsidRPr="00377EED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377EED">
        <w:rPr>
          <w:rFonts w:ascii="Roboto" w:hAnsi="Roboto"/>
          <w:b/>
          <w:bCs/>
          <w:color w:val="202124"/>
          <w:shd w:val="clear" w:color="auto" w:fill="FFFFFF"/>
        </w:rPr>
        <w:t xml:space="preserve">primary web page </w:t>
      </w:r>
      <w:r w:rsidRPr="00377EED">
        <w:rPr>
          <w:rFonts w:ascii="Roboto" w:hAnsi="Roboto"/>
          <w:b/>
          <w:bCs/>
          <w:color w:val="202124"/>
          <w:shd w:val="clear" w:color="auto" w:fill="FFFFFF"/>
        </w:rPr>
        <w:t>that</w:t>
      </w:r>
      <w:r w:rsidRPr="00377EED">
        <w:rPr>
          <w:rFonts w:ascii="Roboto" w:hAnsi="Roboto"/>
          <w:b/>
          <w:bCs/>
          <w:color w:val="202124"/>
          <w:shd w:val="clear" w:color="auto" w:fill="FFFFFF"/>
        </w:rPr>
        <w:t xml:space="preserve"> a visitor navigating to a website from a search engine will see, and it may also serve as </w:t>
      </w:r>
      <w:r w:rsidR="002B3C5A">
        <w:rPr>
          <w:rFonts w:ascii="Roboto" w:hAnsi="Roboto"/>
          <w:b/>
          <w:bCs/>
          <w:color w:val="202124"/>
          <w:shd w:val="clear" w:color="auto" w:fill="FFFFFF"/>
        </w:rPr>
        <w:t>my</w:t>
      </w:r>
      <w:r w:rsidRPr="00377EED">
        <w:rPr>
          <w:rFonts w:ascii="Roboto" w:hAnsi="Roboto"/>
          <w:b/>
          <w:bCs/>
          <w:color w:val="202124"/>
          <w:shd w:val="clear" w:color="auto" w:fill="FFFFFF"/>
        </w:rPr>
        <w:t xml:space="preserve"> landing page to attract visitors.</w:t>
      </w:r>
    </w:p>
    <w:p w14:paraId="5D7C64F0" w14:textId="3699F520" w:rsidR="00377EED" w:rsidRPr="00377EED" w:rsidRDefault="00377EED" w:rsidP="00A57A8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Cs w:val="24"/>
        </w:rPr>
      </w:pPr>
      <w:r w:rsidRPr="00377EED">
        <w:rPr>
          <w:rFonts w:ascii="Roboto" w:hAnsi="Roboto"/>
          <w:b/>
          <w:bCs/>
          <w:color w:val="202124"/>
          <w:shd w:val="clear" w:color="auto" w:fill="FFFFFF"/>
        </w:rPr>
        <w:t xml:space="preserve">Login Modal: 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to get access to </w:t>
      </w:r>
      <w:r>
        <w:rPr>
          <w:rFonts w:ascii="Roboto" w:hAnsi="Roboto"/>
          <w:b/>
          <w:bCs/>
          <w:color w:val="202124"/>
          <w:shd w:val="clear" w:color="auto" w:fill="FFFFFF"/>
        </w:rPr>
        <w:t>the dashboard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  <w:r w:rsidR="002B3C5A">
        <w:rPr>
          <w:rFonts w:ascii="Roboto" w:hAnsi="Roboto"/>
          <w:color w:val="202124"/>
          <w:shd w:val="clear" w:color="auto" w:fill="FFFFFF"/>
        </w:rPr>
        <w:t xml:space="preserve">The </w:t>
      </w:r>
      <w:r>
        <w:rPr>
          <w:rFonts w:ascii="Roboto" w:hAnsi="Roboto"/>
          <w:color w:val="202124"/>
          <w:shd w:val="clear" w:color="auto" w:fill="FFFFFF"/>
        </w:rPr>
        <w:t>log</w:t>
      </w:r>
      <w:r>
        <w:rPr>
          <w:rFonts w:ascii="Roboto" w:hAnsi="Roboto"/>
          <w:color w:val="202124"/>
          <w:shd w:val="clear" w:color="auto" w:fill="FFFFFF"/>
        </w:rPr>
        <w:t>i</w:t>
      </w:r>
      <w:r>
        <w:rPr>
          <w:rFonts w:ascii="Roboto" w:hAnsi="Roboto"/>
          <w:color w:val="202124"/>
          <w:shd w:val="clear" w:color="auto" w:fill="FFFFFF"/>
        </w:rPr>
        <w:t>n requires that the user have a user ID and a password</w:t>
      </w:r>
      <w:r w:rsidR="002B3C5A">
        <w:rPr>
          <w:rFonts w:ascii="Roboto" w:hAnsi="Roboto"/>
          <w:color w:val="202124"/>
          <w:shd w:val="clear" w:color="auto" w:fill="FFFFFF"/>
        </w:rPr>
        <w:t xml:space="preserve"> or </w:t>
      </w:r>
      <w:r w:rsidR="00D762AE">
        <w:rPr>
          <w:rFonts w:ascii="Roboto" w:hAnsi="Roboto"/>
          <w:color w:val="202124"/>
          <w:shd w:val="clear" w:color="auto" w:fill="FFFFFF"/>
        </w:rPr>
        <w:t>register</w:t>
      </w:r>
      <w:r w:rsidR="002B3C5A">
        <w:rPr>
          <w:rFonts w:ascii="Roboto" w:hAnsi="Roboto"/>
          <w:color w:val="202124"/>
          <w:shd w:val="clear" w:color="auto" w:fill="FFFFFF"/>
        </w:rPr>
        <w:t xml:space="preserve"> </w:t>
      </w:r>
      <w:r w:rsidR="00D762AE">
        <w:rPr>
          <w:rFonts w:ascii="Roboto" w:hAnsi="Roboto"/>
          <w:color w:val="202124"/>
          <w:shd w:val="clear" w:color="auto" w:fill="FFFFFF"/>
        </w:rPr>
        <w:t>through the</w:t>
      </w:r>
      <w:r w:rsidR="002B3C5A">
        <w:rPr>
          <w:rFonts w:ascii="Roboto" w:hAnsi="Roboto"/>
          <w:color w:val="202124"/>
          <w:shd w:val="clear" w:color="auto" w:fill="FFFFFF"/>
        </w:rPr>
        <w:t xml:space="preserve"> </w:t>
      </w:r>
      <w:r w:rsidR="00D762AE">
        <w:rPr>
          <w:rFonts w:ascii="Roboto" w:hAnsi="Roboto"/>
          <w:color w:val="202124"/>
          <w:shd w:val="clear" w:color="auto" w:fill="FFFFFF"/>
        </w:rPr>
        <w:t>signup option.</w:t>
      </w:r>
    </w:p>
    <w:p w14:paraId="645E2C09" w14:textId="61C1B315" w:rsidR="00377EED" w:rsidRDefault="00461A04" w:rsidP="00377EE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3278B" wp14:editId="1F91D4EE">
                <wp:simplePos x="0" y="0"/>
                <wp:positionH relativeFrom="column">
                  <wp:posOffset>315384</wp:posOffset>
                </wp:positionH>
                <wp:positionV relativeFrom="paragraph">
                  <wp:posOffset>110279</wp:posOffset>
                </wp:positionV>
                <wp:extent cx="29337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9A23" id="Straight Arrow Connector 8" o:spid="_x0000_s1026" type="#_x0000_t32" style="position:absolute;margin-left:24.85pt;margin-top:8.7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" strokecolor="#17406d [3204]" strokeweight=".5pt">
                <v:stroke endarrow="block" joinstyle="miter"/>
              </v:shape>
            </w:pict>
          </mc:Fallback>
        </mc:AlternateContent>
      </w:r>
      <w:r w:rsidR="00377EED">
        <w:rPr>
          <w:rFonts w:asciiTheme="majorHAnsi" w:hAnsiTheme="majorHAnsi"/>
          <w:b/>
          <w:bCs/>
          <w:szCs w:val="24"/>
        </w:rPr>
        <w:t>Dashboard page</w:t>
      </w:r>
      <w:r w:rsidR="00DD7FD1">
        <w:rPr>
          <w:rFonts w:asciiTheme="majorHAnsi" w:hAnsiTheme="majorHAnsi"/>
          <w:b/>
          <w:bCs/>
          <w:szCs w:val="24"/>
        </w:rPr>
        <w:t>:</w:t>
      </w:r>
    </w:p>
    <w:p w14:paraId="76C61C1B" w14:textId="49F275DA" w:rsidR="00DD7FD1" w:rsidRDefault="00DD7FD1" w:rsidP="00DD7FD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 w:rsidRPr="00F535C9">
        <w:rPr>
          <w:rFonts w:asciiTheme="majorHAnsi" w:hAnsiTheme="majorHAnsi"/>
          <w:szCs w:val="24"/>
        </w:rPr>
        <w:t xml:space="preserve">It will </w:t>
      </w:r>
      <w:r w:rsidRPr="00F535C9">
        <w:rPr>
          <w:rFonts w:asciiTheme="majorHAnsi" w:hAnsiTheme="majorHAnsi"/>
          <w:szCs w:val="24"/>
        </w:rPr>
        <w:t>show the</w:t>
      </w:r>
      <w:r w:rsidRPr="00DD7FD1">
        <w:rPr>
          <w:rFonts w:asciiTheme="majorHAnsi" w:hAnsiTheme="majorHAnsi"/>
          <w:szCs w:val="24"/>
        </w:rPr>
        <w:t xml:space="preserve"> </w:t>
      </w:r>
      <w:r w:rsidRPr="00DD7FD1">
        <w:rPr>
          <w:rFonts w:ascii="Roboto" w:hAnsi="Roboto"/>
          <w:color w:val="202124"/>
          <w:shd w:val="clear" w:color="auto" w:fill="FFFFFF"/>
        </w:rPr>
        <w:t xml:space="preserve">visual display of </w:t>
      </w:r>
      <w:proofErr w:type="gramStart"/>
      <w:r w:rsidRPr="00DD7FD1">
        <w:rPr>
          <w:rFonts w:ascii="Roboto" w:hAnsi="Roboto"/>
          <w:color w:val="202124"/>
          <w:shd w:val="clear" w:color="auto" w:fill="FFFFFF"/>
        </w:rPr>
        <w:t>all of</w:t>
      </w:r>
      <w:proofErr w:type="gramEnd"/>
      <w:r w:rsidRPr="00DD7FD1">
        <w:rPr>
          <w:rFonts w:ascii="Roboto" w:hAnsi="Roboto"/>
          <w:color w:val="202124"/>
          <w:shd w:val="clear" w:color="auto" w:fill="FFFFFF"/>
        </w:rPr>
        <w:t xml:space="preserve"> </w:t>
      </w:r>
      <w:r w:rsidR="00F535C9">
        <w:rPr>
          <w:rFonts w:ascii="Roboto" w:hAnsi="Roboto"/>
          <w:color w:val="202124"/>
          <w:shd w:val="clear" w:color="auto" w:fill="FFFFFF"/>
        </w:rPr>
        <w:t>the student’s</w:t>
      </w:r>
      <w:r>
        <w:rPr>
          <w:rFonts w:ascii="Roboto" w:hAnsi="Roboto"/>
          <w:color w:val="202124"/>
          <w:shd w:val="clear" w:color="auto" w:fill="FFFFFF"/>
        </w:rPr>
        <w:t xml:space="preserve"> data or </w:t>
      </w:r>
      <w:r w:rsidR="00F535C9">
        <w:rPr>
          <w:rFonts w:ascii="Roboto" w:hAnsi="Roboto"/>
          <w:color w:val="202124"/>
          <w:shd w:val="clear" w:color="auto" w:fill="FFFFFF"/>
        </w:rPr>
        <w:t>activities</w:t>
      </w:r>
      <w:r w:rsidRPr="00DD7FD1">
        <w:rPr>
          <w:rFonts w:asciiTheme="majorHAnsi" w:hAnsiTheme="majorHAnsi"/>
          <w:szCs w:val="24"/>
        </w:rPr>
        <w:t>.</w:t>
      </w:r>
    </w:p>
    <w:p w14:paraId="3722F399" w14:textId="258D3FEA" w:rsidR="00DD7FD1" w:rsidRPr="00F535C9" w:rsidRDefault="00DD7FD1" w:rsidP="00DD7FD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="Roboto" w:hAnsi="Roboto"/>
          <w:color w:val="202124"/>
          <w:shd w:val="clear" w:color="auto" w:fill="FFFFFF"/>
        </w:rPr>
        <w:t xml:space="preserve">receives information from linked </w:t>
      </w:r>
      <w:r>
        <w:rPr>
          <w:rFonts w:ascii="Roboto" w:hAnsi="Roboto"/>
          <w:color w:val="202124"/>
          <w:shd w:val="clear" w:color="auto" w:fill="FFFFFF"/>
        </w:rPr>
        <w:t>activities or data and displays it on its own page.</w:t>
      </w:r>
    </w:p>
    <w:p w14:paraId="36D9C814" w14:textId="043E4157" w:rsidR="00F535C9" w:rsidRPr="00DD7FD1" w:rsidRDefault="00E47E8A" w:rsidP="00DD7FD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="Roboto" w:hAnsi="Roboto"/>
          <w:color w:val="202124"/>
          <w:shd w:val="clear" w:color="auto" w:fill="FFFFFF"/>
        </w:rPr>
        <w:t>It also may have Activity analytics to show student weekly progress.</w:t>
      </w:r>
    </w:p>
    <w:p w14:paraId="4ED052B0" w14:textId="133DE89C" w:rsidR="008462CD" w:rsidRPr="008462CD" w:rsidRDefault="00461A04" w:rsidP="008462CD">
      <w:pPr>
        <w:pStyle w:val="ListParagraph"/>
        <w:numPr>
          <w:ilvl w:val="0"/>
          <w:numId w:val="5"/>
        </w:numPr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253DD" wp14:editId="1B642F55">
                <wp:simplePos x="0" y="0"/>
                <wp:positionH relativeFrom="column">
                  <wp:posOffset>576262</wp:posOffset>
                </wp:positionH>
                <wp:positionV relativeFrom="paragraph">
                  <wp:posOffset>66993</wp:posOffset>
                </wp:positionV>
                <wp:extent cx="29337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B248" id="Straight Arrow Connector 9" o:spid="_x0000_s1026" type="#_x0000_t32" style="position:absolute;margin-left:45.35pt;margin-top:5.3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bXrbZ9sAAAAIAQAADwAAAGRycy9kb3ducmV2&#10;LnhtbEyPwU7DMBBE70j9B2sr9UbttlIgIU5VIdEjiMIBbm68taPG6yh2k8DX44oDHHdmNPum3E6u&#10;ZQP2ofEkYbUUwJBqrxsyEt7fnm7vgYWoSKvWE0r4wgDbanZTqkL7kV5xOETDUgmFQkmwMXYF56G2&#10;6FRY+g4peSffOxXT2RuuezWmctfytRAZd6qh9MGqDh8t1ufDxUl4MR+DW9O+4af883tvnvXZjlHK&#10;xXzaPQCLOMW/MFzxEzpUienoL6QDayXk4i4lky4yYFd/k+XAjr8Cr0r+f0D1Aw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G1622f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8462CD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695E3" wp14:editId="0A9D771A">
                <wp:simplePos x="0" y="0"/>
                <wp:positionH relativeFrom="column">
                  <wp:posOffset>582930</wp:posOffset>
                </wp:positionH>
                <wp:positionV relativeFrom="paragraph">
                  <wp:posOffset>37465</wp:posOffset>
                </wp:positionV>
                <wp:extent cx="0" cy="1901190"/>
                <wp:effectExtent l="1905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1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1B5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2.95pt" to="45.9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" strokecolor="#17406d [3204]" strokeweight="3pt">
                <v:stroke joinstyle="miter"/>
              </v:line>
            </w:pict>
          </mc:Fallback>
        </mc:AlternateContent>
      </w:r>
      <w:r w:rsidR="00DD7FD1">
        <w:rPr>
          <w:rFonts w:asciiTheme="majorHAnsi" w:hAnsiTheme="majorHAnsi"/>
          <w:szCs w:val="24"/>
        </w:rPr>
        <w:t>Course page:</w:t>
      </w:r>
      <w:r w:rsidR="00D762AE">
        <w:rPr>
          <w:rFonts w:asciiTheme="majorHAnsi" w:hAnsiTheme="majorHAnsi"/>
          <w:szCs w:val="24"/>
        </w:rPr>
        <w:t xml:space="preserve"> </w:t>
      </w:r>
      <w:r w:rsidR="00D762AE">
        <w:rPr>
          <w:rFonts w:ascii="Roboto" w:hAnsi="Roboto"/>
          <w:color w:val="202124"/>
          <w:shd w:val="clear" w:color="auto" w:fill="FFFFFF"/>
        </w:rPr>
        <w:t>It will fetch data or get courses through the course.js arrays and show available courses show to the students(uses).</w:t>
      </w:r>
    </w:p>
    <w:p w14:paraId="72BCAC1B" w14:textId="0D9CF724" w:rsidR="00D762AE" w:rsidRPr="005F0D72" w:rsidRDefault="00461A04" w:rsidP="008462CD">
      <w:pPr>
        <w:pStyle w:val="ListParagraph"/>
        <w:numPr>
          <w:ilvl w:val="0"/>
          <w:numId w:val="5"/>
        </w:numPr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4F688" wp14:editId="72C0B469">
                <wp:simplePos x="0" y="0"/>
                <wp:positionH relativeFrom="column">
                  <wp:posOffset>571500</wp:posOffset>
                </wp:positionH>
                <wp:positionV relativeFrom="paragraph">
                  <wp:posOffset>85090</wp:posOffset>
                </wp:positionV>
                <wp:extent cx="29337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53CA6" id="Straight Arrow Connector 12" o:spid="_x0000_s1026" type="#_x0000_t32" style="position:absolute;margin-left:45pt;margin-top:6.7pt;width:23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OvP5sNsAAAAIAQAADwAAAGRycy9kb3ducmV2&#10;LnhtbEyPwU7DMBBE70j8g7VI3KjTFFU0jVMhJHoE0XKAmxtv7ajxOoq3SeDrccUBjjszmn1Tbibf&#10;igH72ARSMJ9lIJDqYBqyCt73z3cPICJrMroNhAq+MMKmur4qdWHCSG847NiKVEKx0Aocc1dIGWuH&#10;XsdZ6JCSdwy915zO3krT6zGV+1bmWbaUXjeUPjjd4ZPD+rQ7ewWv9mPwOW0beVx9fm/tizm5kZW6&#10;vZke1yAYJ/4LwwU/oUOVmA7hTCaKVsEqS1M46Yt7EBd/scxBHH4FWZXy/4DqBw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Drz+bD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D762AE" w:rsidRPr="005F0D72">
        <w:rPr>
          <w:rFonts w:asciiTheme="majorHAnsi" w:hAnsiTheme="majorHAnsi"/>
          <w:szCs w:val="24"/>
        </w:rPr>
        <w:t>Event</w:t>
      </w:r>
      <w:r w:rsidR="00D762AE" w:rsidRPr="005F0D72">
        <w:rPr>
          <w:rFonts w:asciiTheme="majorHAnsi" w:hAnsiTheme="majorHAnsi"/>
          <w:szCs w:val="24"/>
        </w:rPr>
        <w:t xml:space="preserve"> page: </w:t>
      </w:r>
      <w:r w:rsidR="00D762AE" w:rsidRPr="005F0D72">
        <w:rPr>
          <w:rFonts w:ascii="Roboto" w:hAnsi="Roboto"/>
          <w:color w:val="202124"/>
          <w:shd w:val="clear" w:color="auto" w:fill="FFFFFF"/>
        </w:rPr>
        <w:t xml:space="preserve">It will </w:t>
      </w:r>
      <w:r w:rsidR="008F3DD9">
        <w:rPr>
          <w:rFonts w:ascii="Roboto" w:hAnsi="Roboto"/>
          <w:color w:val="202124"/>
          <w:shd w:val="clear" w:color="auto" w:fill="FFFFFF"/>
        </w:rPr>
        <w:t xml:space="preserve">get </w:t>
      </w:r>
      <w:r w:rsidR="00F535C9">
        <w:rPr>
          <w:rFonts w:ascii="Roboto" w:hAnsi="Roboto"/>
          <w:color w:val="202124"/>
          <w:shd w:val="clear" w:color="auto" w:fill="FFFFFF"/>
        </w:rPr>
        <w:t xml:space="preserve">the </w:t>
      </w:r>
      <w:r w:rsidR="008F3DD9">
        <w:rPr>
          <w:rFonts w:ascii="Roboto" w:hAnsi="Roboto"/>
          <w:color w:val="202124"/>
          <w:shd w:val="clear" w:color="auto" w:fill="FFFFFF"/>
        </w:rPr>
        <w:t>course</w:t>
      </w:r>
      <w:r w:rsidR="00F535C9">
        <w:rPr>
          <w:rFonts w:ascii="Roboto" w:hAnsi="Roboto"/>
          <w:color w:val="202124"/>
          <w:shd w:val="clear" w:color="auto" w:fill="FFFFFF"/>
        </w:rPr>
        <w:t xml:space="preserve"> project</w:t>
      </w:r>
      <w:r w:rsidR="008F3DD9">
        <w:rPr>
          <w:rFonts w:ascii="Roboto" w:hAnsi="Roboto"/>
          <w:color w:val="202124"/>
          <w:shd w:val="clear" w:color="auto" w:fill="FFFFFF"/>
        </w:rPr>
        <w:t xml:space="preserve"> </w:t>
      </w:r>
      <w:r w:rsidR="00F535C9">
        <w:rPr>
          <w:rFonts w:ascii="Roboto" w:hAnsi="Roboto"/>
          <w:color w:val="202124"/>
          <w:shd w:val="clear" w:color="auto" w:fill="FFFFFF"/>
        </w:rPr>
        <w:t xml:space="preserve">timeline </w:t>
      </w:r>
      <w:r w:rsidR="008F3DD9">
        <w:rPr>
          <w:rFonts w:ascii="Roboto" w:hAnsi="Roboto"/>
          <w:color w:val="202124"/>
          <w:shd w:val="clear" w:color="auto" w:fill="FFFFFF"/>
        </w:rPr>
        <w:t>from courses</w:t>
      </w:r>
      <w:r w:rsidR="00F535C9">
        <w:rPr>
          <w:rFonts w:ascii="Roboto" w:hAnsi="Roboto"/>
          <w:color w:val="202124"/>
          <w:shd w:val="clear" w:color="auto" w:fill="FFFFFF"/>
        </w:rPr>
        <w:t>Project</w:t>
      </w:r>
      <w:r w:rsidR="008F3DD9">
        <w:rPr>
          <w:rFonts w:ascii="Roboto" w:hAnsi="Roboto"/>
          <w:color w:val="202124"/>
          <w:shd w:val="clear" w:color="auto" w:fill="FFFFFF"/>
        </w:rPr>
        <w:t xml:space="preserve">.js </w:t>
      </w:r>
      <w:r w:rsidR="00F535C9">
        <w:rPr>
          <w:rFonts w:ascii="Roboto" w:hAnsi="Roboto"/>
          <w:color w:val="202124"/>
          <w:shd w:val="clear" w:color="auto" w:fill="FFFFFF"/>
        </w:rPr>
        <w:t>showing on</w:t>
      </w:r>
      <w:r w:rsidR="008F3DD9">
        <w:rPr>
          <w:rFonts w:ascii="Roboto" w:hAnsi="Roboto"/>
          <w:color w:val="202124"/>
          <w:shd w:val="clear" w:color="auto" w:fill="FFFFFF"/>
        </w:rPr>
        <w:t xml:space="preserve"> </w:t>
      </w:r>
      <w:r w:rsidR="00F535C9">
        <w:rPr>
          <w:rFonts w:ascii="Roboto" w:hAnsi="Roboto"/>
          <w:color w:val="202124"/>
          <w:shd w:val="clear" w:color="auto" w:fill="FFFFFF"/>
        </w:rPr>
        <w:t>EventPage.</w:t>
      </w:r>
    </w:p>
    <w:p w14:paraId="4B236E89" w14:textId="29F1350F" w:rsidR="00D762AE" w:rsidRPr="00DD7FD1" w:rsidRDefault="00461A04" w:rsidP="008462CD">
      <w:pPr>
        <w:pStyle w:val="ListParagraph"/>
        <w:numPr>
          <w:ilvl w:val="0"/>
          <w:numId w:val="9"/>
        </w:numPr>
        <w:ind w:left="180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9CFF2" wp14:editId="4EAD5200">
                <wp:simplePos x="0" y="0"/>
                <wp:positionH relativeFrom="column">
                  <wp:posOffset>582386</wp:posOffset>
                </wp:positionH>
                <wp:positionV relativeFrom="paragraph">
                  <wp:posOffset>79103</wp:posOffset>
                </wp:positionV>
                <wp:extent cx="29337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82697" id="Straight Arrow Connector 10" o:spid="_x0000_s1026" type="#_x0000_t32" style="position:absolute;margin-left:45.85pt;margin-top:6.25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mAwREtsAAAAIAQAADwAAAGRycy9kb3ducmV2&#10;LnhtbEyPwU7DMBBE70j8g7VI3KjTICgJcSqERI8gCge4ufHWjhqvo9hNAl/PVhzguDOj2TfVevad&#10;GHGIbSAFy0UGAqkJpiWr4P3t6eoOREyajO4CoYIvjLCuz88qXZow0SuO22QFl1AstQKXUl9KGRuH&#10;XsdF6JHY24fB68TnYKUZ9MTlvpN5lt1Kr1viD073+OiwOWyPXsGL/Rh9TptW7ovP7419Ngc3JaUu&#10;L+aHexAJ5/QXhhM+o0PNTLtwJBNFp6BYrjjJen4D4uRfrwoQu19B1pX8P6D+AQ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JgMERL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D762AE">
        <w:rPr>
          <w:rFonts w:asciiTheme="majorHAnsi" w:hAnsiTheme="majorHAnsi"/>
          <w:szCs w:val="24"/>
        </w:rPr>
        <w:t>Inbox</w:t>
      </w:r>
      <w:r w:rsidR="00D762AE">
        <w:rPr>
          <w:rFonts w:asciiTheme="majorHAnsi" w:hAnsiTheme="majorHAnsi"/>
          <w:szCs w:val="24"/>
        </w:rPr>
        <w:t xml:space="preserve"> page: </w:t>
      </w:r>
      <w:r w:rsidR="00F535C9">
        <w:rPr>
          <w:rFonts w:ascii="Roboto" w:hAnsi="Roboto"/>
          <w:color w:val="202124"/>
          <w:shd w:val="clear" w:color="auto" w:fill="FFFFFF"/>
        </w:rPr>
        <w:t>It also may</w:t>
      </w:r>
      <w:r w:rsidR="00F535C9">
        <w:rPr>
          <w:rFonts w:ascii="Roboto" w:hAnsi="Roboto"/>
          <w:color w:val="202124"/>
          <w:shd w:val="clear" w:color="auto" w:fill="FFFFFF"/>
        </w:rPr>
        <w:t xml:space="preserve"> </w:t>
      </w:r>
      <w:r w:rsidR="00F535C9">
        <w:rPr>
          <w:rFonts w:ascii="Roboto" w:hAnsi="Roboto"/>
          <w:color w:val="202124"/>
          <w:shd w:val="clear" w:color="auto" w:fill="FFFFFF"/>
        </w:rPr>
        <w:t>have real-time chat with other students and instructors.</w:t>
      </w:r>
    </w:p>
    <w:p w14:paraId="295458CF" w14:textId="73CE64D6" w:rsidR="00D762AE" w:rsidRPr="00DD7FD1" w:rsidRDefault="00461A04" w:rsidP="008462CD">
      <w:pPr>
        <w:pStyle w:val="ListParagraph"/>
        <w:numPr>
          <w:ilvl w:val="0"/>
          <w:numId w:val="9"/>
        </w:numPr>
        <w:ind w:left="180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5C075" wp14:editId="149D7F2A">
                <wp:simplePos x="0" y="0"/>
                <wp:positionH relativeFrom="column">
                  <wp:posOffset>576852</wp:posOffset>
                </wp:positionH>
                <wp:positionV relativeFrom="paragraph">
                  <wp:posOffset>78468</wp:posOffset>
                </wp:positionV>
                <wp:extent cx="29337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5AD" id="Straight Arrow Connector 14" o:spid="_x0000_s1026" type="#_x0000_t32" style="position:absolute;margin-left:45.4pt;margin-top:6.2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rdHzA9sAAAAIAQAADwAAAGRycy9kb3ducmV2&#10;LnhtbEyPwU7DMBBE70j9B2uReqMOKQIa4lQVEj2CKBzg5sZbO2q8jmI3CXw9W3GA486MZt+U68m3&#10;YsA+NoEUXC8yEEh1MA1ZBe9vT1f3IGLSZHQbCBV8YYR1NbsodWHCSK847JIVXEKx0ApcSl0hZawd&#10;eh0XoUNi7xB6rxOfvZWm1yOX+1bmWXYrvW6IPzjd4aPD+rg7eQUv9mPwOW0beVh9fm/tszm6MSk1&#10;v5w2DyASTukvDGd8RoeKmfbhRCaKVsEqY/LEen4D4uwv73jb/leQVSn/D6h+AA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K3R8wP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D762AE">
        <w:rPr>
          <w:rFonts w:asciiTheme="majorHAnsi" w:hAnsiTheme="majorHAnsi"/>
          <w:szCs w:val="24"/>
        </w:rPr>
        <w:t xml:space="preserve">Course page: </w:t>
      </w:r>
      <w:r w:rsidR="00D762AE">
        <w:rPr>
          <w:rFonts w:ascii="Roboto" w:hAnsi="Roboto"/>
          <w:color w:val="202124"/>
          <w:shd w:val="clear" w:color="auto" w:fill="FFFFFF"/>
        </w:rPr>
        <w:t>It will fetch data or get courses through the course.js arrays and show available courses show to the students(uses).</w:t>
      </w:r>
    </w:p>
    <w:p w14:paraId="23DFCB47" w14:textId="45EBBE90" w:rsidR="00D762AE" w:rsidRPr="00DD7FD1" w:rsidRDefault="00461A04" w:rsidP="008462CD">
      <w:pPr>
        <w:pStyle w:val="ListParagraph"/>
        <w:numPr>
          <w:ilvl w:val="0"/>
          <w:numId w:val="9"/>
        </w:numPr>
        <w:ind w:left="180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75B8E" wp14:editId="4559918B">
                <wp:simplePos x="0" y="0"/>
                <wp:positionH relativeFrom="column">
                  <wp:posOffset>568779</wp:posOffset>
                </wp:positionH>
                <wp:positionV relativeFrom="paragraph">
                  <wp:posOffset>77198</wp:posOffset>
                </wp:positionV>
                <wp:extent cx="29337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55C8" id="Straight Arrow Connector 13" o:spid="_x0000_s1026" type="#_x0000_t32" style="position:absolute;margin-left:44.8pt;margin-top:6.1pt;width:23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l7d/INsAAAAIAQAADwAAAGRycy9kb3ducmV2&#10;LnhtbEyPwU7DMBBE70j8g7WVuFGnQVRtiFMhJHoE0XKAmxtv7ajxOordJPD1bMUBjjszmn1Tbibf&#10;igH72ARSsJhnIJDqYBqyCt73z7crEDFpMroNhAq+MMKmur4qdWHCSG847JIVXEKx0ApcSl0hZawd&#10;eh3noUNi7xh6rxOfvZWm1yOX+1bmWbaUXjfEH5zu8MlhfdqdvYJX+zH4nLaNPK4/v7f2xZzcmJS6&#10;mU2PDyASTukvDBd8RoeKmQ7hTCaKVsFqveQk63kO4uLf3fOUw68gq1L+H1D9AA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Je3fyD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D762AE">
        <w:rPr>
          <w:rFonts w:asciiTheme="majorHAnsi" w:hAnsiTheme="majorHAnsi"/>
          <w:szCs w:val="24"/>
        </w:rPr>
        <w:t>Resource</w:t>
      </w:r>
      <w:r w:rsidR="00D762AE">
        <w:rPr>
          <w:rFonts w:asciiTheme="majorHAnsi" w:hAnsiTheme="majorHAnsi"/>
          <w:szCs w:val="24"/>
        </w:rPr>
        <w:t xml:space="preserve"> page: </w:t>
      </w:r>
      <w:r w:rsidR="00D762AE">
        <w:rPr>
          <w:rFonts w:ascii="Roboto" w:hAnsi="Roboto"/>
          <w:color w:val="202124"/>
          <w:shd w:val="clear" w:color="auto" w:fill="FFFFFF"/>
        </w:rPr>
        <w:t>It will fetch data or get courses through the course.js arrays and show available courses show to the students(uses).</w:t>
      </w:r>
    </w:p>
    <w:p w14:paraId="5B86209C" w14:textId="5EF6EC5E" w:rsidR="00D762AE" w:rsidRPr="00DD7FD1" w:rsidRDefault="00461A04" w:rsidP="008462CD">
      <w:pPr>
        <w:pStyle w:val="ListParagraph"/>
        <w:numPr>
          <w:ilvl w:val="0"/>
          <w:numId w:val="9"/>
        </w:numPr>
        <w:ind w:left="180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7C9D9" wp14:editId="30E8E34C">
                <wp:simplePos x="0" y="0"/>
                <wp:positionH relativeFrom="column">
                  <wp:posOffset>576943</wp:posOffset>
                </wp:positionH>
                <wp:positionV relativeFrom="paragraph">
                  <wp:posOffset>94252</wp:posOffset>
                </wp:positionV>
                <wp:extent cx="29337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D2D0" id="Straight Arrow Connector 11" o:spid="_x0000_s1026" type="#_x0000_t32" style="position:absolute;margin-left:45.45pt;margin-top:7.4pt;width:23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" strokecolor="#17406d [3204]" strokeweight=".5pt">
                <v:stroke endarrow="block" joinstyle="miter"/>
              </v:shape>
            </w:pict>
          </mc:Fallback>
        </mc:AlternateContent>
      </w:r>
      <w:r w:rsidR="005F0D72">
        <w:rPr>
          <w:rFonts w:asciiTheme="majorHAnsi" w:hAnsiTheme="majorHAnsi"/>
          <w:szCs w:val="24"/>
        </w:rPr>
        <w:t>Profile</w:t>
      </w:r>
      <w:r w:rsidR="00D762AE">
        <w:rPr>
          <w:rFonts w:asciiTheme="majorHAnsi" w:hAnsiTheme="majorHAnsi"/>
          <w:szCs w:val="24"/>
        </w:rPr>
        <w:t xml:space="preserve"> page: </w:t>
      </w:r>
      <w:r w:rsidR="00D762AE">
        <w:rPr>
          <w:rFonts w:ascii="Roboto" w:hAnsi="Roboto"/>
          <w:color w:val="202124"/>
          <w:shd w:val="clear" w:color="auto" w:fill="FFFFFF"/>
        </w:rPr>
        <w:t>It will fetch data or get courses through the course.js arrays and show available courses show to the students(uses).</w:t>
      </w:r>
    </w:p>
    <w:p w14:paraId="2EB72356" w14:textId="4D88621F" w:rsidR="005F0D72" w:rsidRPr="005F0D72" w:rsidRDefault="009E5A50" w:rsidP="005F0D7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4A4B6" wp14:editId="5AD88327">
                <wp:simplePos x="0" y="0"/>
                <wp:positionH relativeFrom="column">
                  <wp:posOffset>1014845</wp:posOffset>
                </wp:positionH>
                <wp:positionV relativeFrom="paragraph">
                  <wp:posOffset>70774</wp:posOffset>
                </wp:positionV>
                <wp:extent cx="6928" cy="737754"/>
                <wp:effectExtent l="0" t="0" r="317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377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3F4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.55pt" to="80.4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" strokecolor="#17406d [3204]" strokeweight="1pt">
                <v:stroke joinstyle="miter"/>
              </v:line>
            </w:pict>
          </mc:Fallback>
        </mc:AlternateContent>
      </w:r>
      <w:r w:rsidR="00461A04"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B9681" wp14:editId="61D5347D">
                <wp:simplePos x="0" y="0"/>
                <wp:positionH relativeFrom="column">
                  <wp:posOffset>1006348</wp:posOffset>
                </wp:positionH>
                <wp:positionV relativeFrom="paragraph">
                  <wp:posOffset>77597</wp:posOffset>
                </wp:positionV>
                <wp:extent cx="29337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2D3CD" id="Straight Arrow Connector 15" o:spid="_x0000_s1026" type="#_x0000_t32" style="position:absolute;margin-left:79.25pt;margin-top:6.1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" strokecolor="#17406d [3204]" strokeweight=".5pt">
                <v:stroke endarrow="block" joinstyle="miter"/>
              </v:shape>
            </w:pict>
          </mc:Fallback>
        </mc:AlternateContent>
      </w:r>
      <w:r w:rsidR="005F0D72">
        <w:rPr>
          <w:rFonts w:asciiTheme="majorHAnsi" w:hAnsiTheme="majorHAnsi"/>
          <w:szCs w:val="24"/>
        </w:rPr>
        <w:t>Help</w:t>
      </w:r>
      <w:r w:rsidR="005F0D72">
        <w:rPr>
          <w:rFonts w:asciiTheme="majorHAnsi" w:hAnsiTheme="majorHAnsi"/>
          <w:szCs w:val="24"/>
        </w:rPr>
        <w:t xml:space="preserve"> page: </w:t>
      </w:r>
      <w:r w:rsidR="008F3DD9">
        <w:rPr>
          <w:rFonts w:ascii="Roboto" w:hAnsi="Roboto"/>
          <w:color w:val="202124"/>
          <w:shd w:val="clear" w:color="auto" w:fill="FFFFFF"/>
        </w:rPr>
        <w:t>any issue related to access and grading contact to help center with chat support.</w:t>
      </w:r>
    </w:p>
    <w:p w14:paraId="3C42DB6F" w14:textId="0D3856FB" w:rsidR="005F0D72" w:rsidRPr="005F0D72" w:rsidRDefault="00461A04" w:rsidP="005F0D72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CAAF7" wp14:editId="30B63139">
                <wp:simplePos x="0" y="0"/>
                <wp:positionH relativeFrom="column">
                  <wp:posOffset>1017270</wp:posOffset>
                </wp:positionH>
                <wp:positionV relativeFrom="paragraph">
                  <wp:posOffset>95758</wp:posOffset>
                </wp:positionV>
                <wp:extent cx="29337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883C" id="Straight Arrow Connector 17" o:spid="_x0000_s1026" type="#_x0000_t32" style="position:absolute;margin-left:80.1pt;margin-top:7.55pt;width:23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" strokecolor="#17406d [3204]" strokeweight=".5pt">
                <v:stroke endarrow="block" joinstyle="miter"/>
              </v:shape>
            </w:pict>
          </mc:Fallback>
        </mc:AlternateContent>
      </w:r>
      <w:r w:rsidR="005F0D72">
        <w:rPr>
          <w:rFonts w:asciiTheme="majorHAnsi" w:hAnsiTheme="majorHAnsi"/>
          <w:szCs w:val="24"/>
        </w:rPr>
        <w:t>Advertisement</w:t>
      </w:r>
      <w:r w:rsidR="005F0D72">
        <w:rPr>
          <w:rFonts w:asciiTheme="majorHAnsi" w:hAnsiTheme="majorHAnsi"/>
          <w:szCs w:val="24"/>
        </w:rPr>
        <w:t xml:space="preserve"> </w:t>
      </w:r>
      <w:r w:rsidR="005F0D72">
        <w:rPr>
          <w:rFonts w:asciiTheme="majorHAnsi" w:hAnsiTheme="majorHAnsi"/>
          <w:szCs w:val="24"/>
        </w:rPr>
        <w:t>card</w:t>
      </w:r>
      <w:r w:rsidR="005F0D72">
        <w:rPr>
          <w:rFonts w:asciiTheme="majorHAnsi" w:hAnsiTheme="majorHAnsi"/>
          <w:szCs w:val="24"/>
        </w:rPr>
        <w:t xml:space="preserve">: </w:t>
      </w:r>
      <w:r w:rsidR="005F0D72">
        <w:rPr>
          <w:rFonts w:ascii="Roboto" w:hAnsi="Roboto"/>
          <w:color w:val="202124"/>
          <w:shd w:val="clear" w:color="auto" w:fill="FFFFFF"/>
        </w:rPr>
        <w:t xml:space="preserve">It will fetch data or get </w:t>
      </w:r>
      <w:r w:rsidR="00460EF7">
        <w:rPr>
          <w:rFonts w:ascii="Roboto" w:hAnsi="Roboto"/>
          <w:color w:val="202124"/>
          <w:shd w:val="clear" w:color="auto" w:fill="FFFFFF"/>
        </w:rPr>
        <w:t xml:space="preserve">data and show top </w:t>
      </w:r>
      <w:r w:rsidR="008F3DD9">
        <w:rPr>
          <w:rFonts w:ascii="Roboto" w:hAnsi="Roboto"/>
          <w:color w:val="202124"/>
          <w:shd w:val="clear" w:color="auto" w:fill="FFFFFF"/>
        </w:rPr>
        <w:t>course</w:t>
      </w:r>
      <w:r w:rsidR="00460EF7">
        <w:rPr>
          <w:rFonts w:ascii="Roboto" w:hAnsi="Roboto"/>
          <w:color w:val="202124"/>
          <w:shd w:val="clear" w:color="auto" w:fill="FFFFFF"/>
        </w:rPr>
        <w:t xml:space="preserve"> recommendations with discounts if applicable.</w:t>
      </w:r>
    </w:p>
    <w:p w14:paraId="65B16706" w14:textId="0429197B" w:rsidR="00FC1F74" w:rsidRPr="009E5A50" w:rsidRDefault="00461A04" w:rsidP="009E5A5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73B14" wp14:editId="5E1917F1">
                <wp:simplePos x="0" y="0"/>
                <wp:positionH relativeFrom="column">
                  <wp:posOffset>1010412</wp:posOffset>
                </wp:positionH>
                <wp:positionV relativeFrom="paragraph">
                  <wp:posOffset>77470</wp:posOffset>
                </wp:positionV>
                <wp:extent cx="29337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B395B" id="Straight Arrow Connector 16" o:spid="_x0000_s1026" type="#_x0000_t32" style="position:absolute;margin-left:79.55pt;margin-top:6.1pt;width:23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azuA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" strokecolor="#17406d [3204]" strokeweight=".5pt">
                <v:stroke endarrow="block" joinstyle="miter"/>
              </v:shape>
            </w:pict>
          </mc:Fallback>
        </mc:AlternateContent>
      </w:r>
      <w:r w:rsidR="005F0D72">
        <w:rPr>
          <w:rFonts w:asciiTheme="majorHAnsi" w:hAnsiTheme="majorHAnsi"/>
          <w:szCs w:val="24"/>
        </w:rPr>
        <w:t>Sidebar</w:t>
      </w:r>
      <w:r w:rsidR="005F0D72">
        <w:rPr>
          <w:rFonts w:asciiTheme="majorHAnsi" w:hAnsiTheme="majorHAnsi"/>
          <w:szCs w:val="24"/>
        </w:rPr>
        <w:t xml:space="preserve"> </w:t>
      </w:r>
      <w:r w:rsidR="005F0D72">
        <w:rPr>
          <w:rFonts w:asciiTheme="majorHAnsi" w:hAnsiTheme="majorHAnsi"/>
          <w:szCs w:val="24"/>
        </w:rPr>
        <w:t>Collapse btn</w:t>
      </w:r>
      <w:r w:rsidR="005F0D72">
        <w:rPr>
          <w:rFonts w:asciiTheme="majorHAnsi" w:hAnsiTheme="majorHAnsi"/>
          <w:szCs w:val="24"/>
        </w:rPr>
        <w:t xml:space="preserve">: </w:t>
      </w:r>
      <w:r w:rsidR="005F0D72">
        <w:rPr>
          <w:rFonts w:ascii="Roboto" w:hAnsi="Roboto"/>
          <w:color w:val="202124"/>
          <w:shd w:val="clear" w:color="auto" w:fill="FFFFFF"/>
        </w:rPr>
        <w:t xml:space="preserve">It will </w:t>
      </w:r>
      <w:r w:rsidR="00460EF7">
        <w:rPr>
          <w:rFonts w:ascii="Roboto" w:hAnsi="Roboto"/>
          <w:color w:val="202124"/>
          <w:shd w:val="clear" w:color="auto" w:fill="FFFFFF"/>
        </w:rPr>
        <w:t>collapse the side nav list</w:t>
      </w:r>
      <w:r w:rsidR="005F0D72">
        <w:rPr>
          <w:rFonts w:ascii="Roboto" w:hAnsi="Roboto"/>
          <w:color w:val="202124"/>
          <w:shd w:val="clear" w:color="auto" w:fill="FFFFFF"/>
        </w:rPr>
        <w:t>.</w:t>
      </w:r>
    </w:p>
    <w:p w14:paraId="37C32B79" w14:textId="4260476F" w:rsidR="009E5A50" w:rsidRDefault="009E5A50" w:rsidP="009E5A50">
      <w:pPr>
        <w:jc w:val="both"/>
        <w:rPr>
          <w:rFonts w:asciiTheme="majorHAnsi" w:hAnsiTheme="majorHAnsi"/>
          <w:szCs w:val="24"/>
        </w:rPr>
      </w:pPr>
    </w:p>
    <w:p w14:paraId="02A13F99" w14:textId="7F1194FD" w:rsidR="009E5A50" w:rsidRDefault="009E5A50" w:rsidP="009E5A50">
      <w:pPr>
        <w:jc w:val="both"/>
        <w:rPr>
          <w:rFonts w:asciiTheme="majorHAnsi" w:hAnsiTheme="majorHAnsi"/>
          <w:szCs w:val="24"/>
        </w:rPr>
      </w:pPr>
    </w:p>
    <w:p w14:paraId="608DA7E5" w14:textId="356EE205" w:rsidR="009E5A50" w:rsidRDefault="009E5A50" w:rsidP="009E5A50">
      <w:pPr>
        <w:jc w:val="both"/>
        <w:rPr>
          <w:rFonts w:asciiTheme="majorHAnsi" w:hAnsiTheme="majorHAnsi"/>
          <w:szCs w:val="24"/>
        </w:rPr>
      </w:pPr>
    </w:p>
    <w:p w14:paraId="79E1ADE2" w14:textId="61D8AFA9" w:rsidR="009E5A50" w:rsidRDefault="009E5A50" w:rsidP="009E5A50">
      <w:pPr>
        <w:jc w:val="both"/>
        <w:rPr>
          <w:rFonts w:asciiTheme="majorHAnsi" w:hAnsiTheme="majorHAnsi"/>
          <w:szCs w:val="24"/>
        </w:rPr>
      </w:pPr>
    </w:p>
    <w:p w14:paraId="50D7CA46" w14:textId="0177BE25" w:rsidR="009E5A50" w:rsidRDefault="009E5A50" w:rsidP="009E5A50">
      <w:pPr>
        <w:jc w:val="both"/>
        <w:rPr>
          <w:rFonts w:asciiTheme="majorHAnsi" w:hAnsiTheme="majorHAnsi"/>
          <w:szCs w:val="24"/>
        </w:rPr>
      </w:pPr>
    </w:p>
    <w:p w14:paraId="55B2C1AD" w14:textId="3ED6C708" w:rsidR="009E5A50" w:rsidRPr="009E5A50" w:rsidRDefault="005D7D9A" w:rsidP="00EA030C">
      <w:pPr>
        <w:ind w:left="0"/>
        <w:jc w:val="both"/>
        <w:rPr>
          <w:rFonts w:asciiTheme="majorHAnsi" w:hAnsiTheme="majorHAnsi"/>
          <w:szCs w:val="24"/>
        </w:rPr>
      </w:pPr>
      <w:r w:rsidRPr="005D7D9A">
        <w:rPr>
          <w:rFonts w:asciiTheme="majorHAnsi" w:hAnsiTheme="majorHAnsi"/>
          <w:szCs w:val="24"/>
        </w:rPr>
        <w:lastRenderedPageBreak/>
        <w:drawing>
          <wp:inline distT="0" distB="0" distL="0" distR="0" wp14:anchorId="3B01D0CB" wp14:editId="4FB3C699">
            <wp:extent cx="6170295" cy="9144000"/>
            <wp:effectExtent l="0" t="0" r="1905" b="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D9A">
        <w:rPr>
          <w:rFonts w:asciiTheme="majorHAnsi" w:hAnsiTheme="majorHAnsi"/>
          <w:szCs w:val="24"/>
        </w:rPr>
        <w:t xml:space="preserve"> </w:t>
      </w:r>
      <w:r w:rsidR="00EA030C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1D036" wp14:editId="1B016809">
                <wp:simplePos x="0" y="0"/>
                <wp:positionH relativeFrom="column">
                  <wp:posOffset>4797669</wp:posOffset>
                </wp:positionH>
                <wp:positionV relativeFrom="paragraph">
                  <wp:posOffset>428918</wp:posOffset>
                </wp:positionV>
                <wp:extent cx="647700" cy="803031"/>
                <wp:effectExtent l="0" t="0" r="1905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D984" w14:textId="69791717" w:rsidR="00EA030C" w:rsidRDefault="00EA030C" w:rsidP="00EA030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1D036" id="Rectangle 36" o:spid="_x0000_s1026" style="position:absolute;left:0;text-align:left;margin-left:377.75pt;margin-top:33.75pt;width:51pt;height:6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" fillcolor="white [3201]" strokecolor="#a5c249 [3209]" strokeweight="1pt">
                <v:textbox>
                  <w:txbxContent>
                    <w:p w14:paraId="2F0CD984" w14:textId="69791717" w:rsidR="00EA030C" w:rsidRDefault="00EA030C" w:rsidP="00EA030C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9E5A50" w:rsidRPr="009E5A50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17A3" w14:textId="77777777" w:rsidR="007A5C9E" w:rsidRDefault="007A5C9E" w:rsidP="00A66B18">
      <w:pPr>
        <w:spacing w:before="0" w:after="0"/>
      </w:pPr>
      <w:r>
        <w:separator/>
      </w:r>
    </w:p>
  </w:endnote>
  <w:endnote w:type="continuationSeparator" w:id="0">
    <w:p w14:paraId="16B8CE04" w14:textId="77777777" w:rsidR="007A5C9E" w:rsidRDefault="007A5C9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87AF" w14:textId="77777777" w:rsidR="007A5C9E" w:rsidRDefault="007A5C9E" w:rsidP="00A66B18">
      <w:pPr>
        <w:spacing w:before="0" w:after="0"/>
      </w:pPr>
      <w:r>
        <w:separator/>
      </w:r>
    </w:p>
  </w:footnote>
  <w:footnote w:type="continuationSeparator" w:id="0">
    <w:p w14:paraId="3214BA6C" w14:textId="77777777" w:rsidR="007A5C9E" w:rsidRDefault="007A5C9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1.4pt;height:11.4pt" o:bullet="t">
        <v:imagedata r:id="rId1" o:title="msoC6C5"/>
      </v:shape>
    </w:pict>
  </w:numPicBullet>
  <w:abstractNum w:abstractNumId="0" w15:restartNumberingAfterBreak="0">
    <w:nsid w:val="1BF5496E"/>
    <w:multiLevelType w:val="hybridMultilevel"/>
    <w:tmpl w:val="ADF2B878"/>
    <w:lvl w:ilvl="0" w:tplc="0409000F">
      <w:start w:val="1"/>
      <w:numFmt w:val="decimal"/>
      <w:lvlText w:val="%1."/>
      <w:lvlJc w:val="left"/>
      <w:pPr>
        <w:ind w:left="2580" w:hanging="360"/>
      </w:p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" w15:restartNumberingAfterBreak="0">
    <w:nsid w:val="22803423"/>
    <w:multiLevelType w:val="hybridMultilevel"/>
    <w:tmpl w:val="3F5641E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63844"/>
    <w:multiLevelType w:val="hybridMultilevel"/>
    <w:tmpl w:val="8D047C24"/>
    <w:lvl w:ilvl="0" w:tplc="04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351179B1"/>
    <w:multiLevelType w:val="hybridMultilevel"/>
    <w:tmpl w:val="84ECB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401A54"/>
    <w:multiLevelType w:val="hybridMultilevel"/>
    <w:tmpl w:val="617AD972"/>
    <w:lvl w:ilvl="0" w:tplc="04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5B9372DA"/>
    <w:multiLevelType w:val="hybridMultilevel"/>
    <w:tmpl w:val="000C3EC2"/>
    <w:lvl w:ilvl="0" w:tplc="04090007">
      <w:start w:val="1"/>
      <w:numFmt w:val="bullet"/>
      <w:lvlText w:val=""/>
      <w:lvlPicBulletId w:val="0"/>
      <w:lvlJc w:val="left"/>
      <w:pPr>
        <w:ind w:left="2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73F72BBD"/>
    <w:multiLevelType w:val="hybridMultilevel"/>
    <w:tmpl w:val="42A2CBF2"/>
    <w:lvl w:ilvl="0" w:tplc="1D746A94">
      <w:start w:val="16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25B17"/>
    <w:multiLevelType w:val="hybridMultilevel"/>
    <w:tmpl w:val="B45A6FBE"/>
    <w:lvl w:ilvl="0" w:tplc="1CEAA830">
      <w:start w:val="16"/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FFF"/>
    <w:multiLevelType w:val="hybridMultilevel"/>
    <w:tmpl w:val="D0D88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F40C8A"/>
    <w:multiLevelType w:val="hybridMultilevel"/>
    <w:tmpl w:val="82F0AC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25643">
    <w:abstractNumId w:val="6"/>
  </w:num>
  <w:num w:numId="2" w16cid:durableId="1736002341">
    <w:abstractNumId w:val="7"/>
  </w:num>
  <w:num w:numId="3" w16cid:durableId="918028925">
    <w:abstractNumId w:val="3"/>
  </w:num>
  <w:num w:numId="4" w16cid:durableId="1934584738">
    <w:abstractNumId w:val="8"/>
  </w:num>
  <w:num w:numId="5" w16cid:durableId="2058774288">
    <w:abstractNumId w:val="1"/>
  </w:num>
  <w:num w:numId="6" w16cid:durableId="2104647887">
    <w:abstractNumId w:val="2"/>
  </w:num>
  <w:num w:numId="7" w16cid:durableId="980233292">
    <w:abstractNumId w:val="0"/>
  </w:num>
  <w:num w:numId="8" w16cid:durableId="840045123">
    <w:abstractNumId w:val="4"/>
  </w:num>
  <w:num w:numId="9" w16cid:durableId="1726686480">
    <w:abstractNumId w:val="5"/>
  </w:num>
  <w:num w:numId="10" w16cid:durableId="1343555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CE"/>
    <w:rsid w:val="00017056"/>
    <w:rsid w:val="00083BAA"/>
    <w:rsid w:val="0010680C"/>
    <w:rsid w:val="001766D6"/>
    <w:rsid w:val="00180CD6"/>
    <w:rsid w:val="001E2320"/>
    <w:rsid w:val="00214E28"/>
    <w:rsid w:val="002B3C5A"/>
    <w:rsid w:val="00352B81"/>
    <w:rsid w:val="00377EED"/>
    <w:rsid w:val="003A0150"/>
    <w:rsid w:val="003E24DF"/>
    <w:rsid w:val="0041428F"/>
    <w:rsid w:val="00460EF7"/>
    <w:rsid w:val="00461A04"/>
    <w:rsid w:val="004A2B0D"/>
    <w:rsid w:val="005954EE"/>
    <w:rsid w:val="005C2210"/>
    <w:rsid w:val="005D7940"/>
    <w:rsid w:val="005D7D9A"/>
    <w:rsid w:val="005F0D72"/>
    <w:rsid w:val="00615018"/>
    <w:rsid w:val="0062123A"/>
    <w:rsid w:val="00646E75"/>
    <w:rsid w:val="006F6F10"/>
    <w:rsid w:val="00783E79"/>
    <w:rsid w:val="007A5C9E"/>
    <w:rsid w:val="007B5AE8"/>
    <w:rsid w:val="007C71CE"/>
    <w:rsid w:val="007E7F36"/>
    <w:rsid w:val="007F5192"/>
    <w:rsid w:val="008462CD"/>
    <w:rsid w:val="008F3DD9"/>
    <w:rsid w:val="00910D6C"/>
    <w:rsid w:val="009570D3"/>
    <w:rsid w:val="009D6E13"/>
    <w:rsid w:val="009E5A50"/>
    <w:rsid w:val="00A57A8F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41084"/>
    <w:rsid w:val="00D66593"/>
    <w:rsid w:val="00D762AE"/>
    <w:rsid w:val="00DD7FD1"/>
    <w:rsid w:val="00DE6DA2"/>
    <w:rsid w:val="00DF2D30"/>
    <w:rsid w:val="00E21240"/>
    <w:rsid w:val="00E47E8A"/>
    <w:rsid w:val="00E55D74"/>
    <w:rsid w:val="00E6540C"/>
    <w:rsid w:val="00E81E2A"/>
    <w:rsid w:val="00EA030C"/>
    <w:rsid w:val="00EE0952"/>
    <w:rsid w:val="00F535C9"/>
    <w:rsid w:val="00FC1F7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AD96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80CD6"/>
    <w:pPr>
      <w:contextualSpacing/>
    </w:pPr>
  </w:style>
  <w:style w:type="character" w:customStyle="1" w:styleId="a">
    <w:name w:val="a"/>
    <w:basedOn w:val="DefaultParagraphFont"/>
    <w:rsid w:val="00180CD6"/>
  </w:style>
  <w:style w:type="character" w:customStyle="1" w:styleId="l6">
    <w:name w:val="l6"/>
    <w:basedOn w:val="DefaultParagraphFont"/>
    <w:rsid w:val="00180CD6"/>
  </w:style>
  <w:style w:type="character" w:customStyle="1" w:styleId="l7">
    <w:name w:val="l7"/>
    <w:basedOn w:val="DefaultParagraphFont"/>
    <w:rsid w:val="0018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ut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agenda.dotx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2022-05-25T20:16:00Z</dcterms:created>
  <dcterms:modified xsi:type="dcterms:W3CDTF">2022-05-26T01:06:00Z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